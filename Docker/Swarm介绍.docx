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1750B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Swarm</w:t>
      </w: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背景</w:t>
      </w:r>
    </w:p>
    <w:p w14:paraId="0994228E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现实中我们的应用可能会有很多，应用本身也可能很复杂，单个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所能提供的资源未必能够满足要求。而且应用本身也会有可靠性的要求，希望避免单点故障，这样的话势必需要分布在多个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。在这样一个大背景下，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社区就产生了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项目。</w:t>
      </w:r>
    </w:p>
    <w:p w14:paraId="12FE6938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Swarm</w:t>
      </w: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是什么</w:t>
      </w:r>
    </w:p>
    <w:p w14:paraId="451755B2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这个项目名称特别贴切。在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Wiki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的解释中，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behavior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是指动物的群集行为。比如我们常见的蜂群，鱼群，秋天往南飞的雁群都可以称作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behavior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。</w:t>
      </w:r>
    </w:p>
    <w:p w14:paraId="2B3F6B07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134A99"/>
          <w:kern w:val="0"/>
          <w:sz w:val="28"/>
          <w:szCs w:val="28"/>
        </w:rPr>
        <w:drawing>
          <wp:inline distT="0" distB="0" distL="0" distR="0" wp14:anchorId="335B89F4" wp14:editId="59C81BC6">
            <wp:extent cx="5739425" cy="4333184"/>
            <wp:effectExtent l="0" t="0" r="1270" b="10795"/>
            <wp:docPr id="5" name="图片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04" cy="436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AB75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17337F06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项目正是这样，通过把多个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聚集在一起，形成一个大的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-engine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，对外提供容器的集群服务。同时这个集群对外提供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API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，用户可以像使用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一样使用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集群。</w:t>
      </w:r>
    </w:p>
    <w:p w14:paraId="2D9CC2A7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lastRenderedPageBreak/>
        <w:t xml:space="preserve">Swarm </w:t>
      </w: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特点</w:t>
      </w:r>
    </w:p>
    <w:p w14:paraId="71E4405B" w14:textId="77777777" w:rsidR="001E2612" w:rsidRDefault="001E2612" w:rsidP="001E261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对外以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API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接口呈现，这样带来的好处是，如果现有系统使用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，则可以平滑将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切到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上，无需改动现有系统。</w:t>
      </w:r>
    </w:p>
    <w:p w14:paraId="5C85CC08" w14:textId="77777777" w:rsidR="001E2612" w:rsidRDefault="001E2612" w:rsidP="001E261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对用户来说，之前使用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的经验可以继承过来。非常容易上手，学习成本和二次开发成本都比较低。同时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本身专注于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集群管理，非常轻量，占用资源也非常少。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*“Batteries included but swappable”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，简单说，就是插件化机制，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中的各个模块都抽象出了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API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，可以根据自己一些特点进行定制实现。</w:t>
      </w:r>
    </w:p>
    <w:p w14:paraId="13F13B2E" w14:textId="77777777" w:rsidR="001E2612" w:rsidRDefault="001E2612" w:rsidP="001E261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自身对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命令参数支持的比较完善，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目前与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是同步发布的。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的新功能，都会第一时间在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中体现。</w:t>
      </w:r>
    </w:p>
    <w:p w14:paraId="2878193F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226D4EF2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Swarm</w:t>
      </w: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框架结构</w:t>
      </w:r>
    </w:p>
    <w:p w14:paraId="567A5136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134A99"/>
          <w:kern w:val="0"/>
          <w:sz w:val="28"/>
          <w:szCs w:val="28"/>
        </w:rPr>
        <w:drawing>
          <wp:inline distT="0" distB="0" distL="0" distR="0" wp14:anchorId="6CDE555E" wp14:editId="287DDA35">
            <wp:extent cx="6099529" cy="3406068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791" cy="343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6068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30A13CD1" w14:textId="77777777" w:rsidR="001E2612" w:rsidRDefault="001E2612" w:rsidP="001E261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对外提供两种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API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一种是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API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，用于负责容器镜像的生命周期管理，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另外一种是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集群管理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CLI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，用于集群管理。</w:t>
      </w:r>
    </w:p>
    <w:p w14:paraId="34A6D8E5" w14:textId="77777777" w:rsidR="001E2612" w:rsidRDefault="001E2612" w:rsidP="001E261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Scheduler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模块，主要实现调度功能。在通过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创建容器时，会经过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Scheduler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模块选择出一个最优节点，里面包含了两个子模块，分别是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Filter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Strategy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Filter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用来过滤节点，找出满足条件的节点（比如资源足够，节点正常等等），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Strategy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用来在过滤出的节点中根据策略选择一个最优的节点（比如对找出的节点进行对比，找到资源最多的节点等等）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当然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Filter/Strategy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用户可以定制。</w:t>
      </w:r>
    </w:p>
    <w:p w14:paraId="7FDBA127" w14:textId="77777777" w:rsidR="001E2612" w:rsidRDefault="001E2612" w:rsidP="001E261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对集群进行了抽象，抽象出了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Cluster API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支持两种集群，一种是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自身的集群，另外一种基于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Mesos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的集群。</w:t>
      </w:r>
    </w:p>
    <w:p w14:paraId="27C25ED0" w14:textId="77777777" w:rsidR="001E2612" w:rsidRDefault="001E2612" w:rsidP="001E261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LeaderShip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模块用于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Manager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自身的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HA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，通过主备方式实现。</w:t>
      </w:r>
    </w:p>
    <w:p w14:paraId="66BC1EF6" w14:textId="77777777" w:rsidR="001E2612" w:rsidRDefault="001E2612" w:rsidP="001E261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Discovery Service 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服务发现模块，这个模块主要用来提供节点发现功能。</w:t>
      </w:r>
    </w:p>
    <w:p w14:paraId="59FCB58F" w14:textId="77777777" w:rsidR="001E2612" w:rsidRDefault="001E2612" w:rsidP="001E261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在每一个节点上，都会有一个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Agent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，用于连接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Discovery Service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，上报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Daemon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IP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端口信息，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Manager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会直接从服务发现模块中读取节点信息。</w:t>
      </w:r>
    </w:p>
    <w:p w14:paraId="4ECE01E5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502B8AF4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Swarm</w:t>
      </w: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各个模块介绍</w:t>
      </w:r>
    </w:p>
    <w:p w14:paraId="317E8789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35"/>
          <w:szCs w:val="35"/>
        </w:rPr>
      </w:pPr>
      <w:r>
        <w:rPr>
          <w:rFonts w:ascii="Helvetica Neue" w:hAnsi="Helvetica Neue" w:cs="Helvetica Neue"/>
          <w:color w:val="535353"/>
          <w:kern w:val="0"/>
          <w:sz w:val="35"/>
          <w:szCs w:val="35"/>
        </w:rPr>
        <w:t>集群管理</w:t>
      </w:r>
    </w:p>
    <w:p w14:paraId="5E2264E4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Manager CLI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用于集群管理。大家可以看这张图，通过三步就可以将集群创建起来。</w:t>
      </w:r>
    </w:p>
    <w:p w14:paraId="68855BAA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134A99"/>
          <w:kern w:val="0"/>
          <w:sz w:val="28"/>
          <w:szCs w:val="28"/>
        </w:rPr>
        <w:drawing>
          <wp:inline distT="0" distB="0" distL="0" distR="0" wp14:anchorId="7F28DBD2" wp14:editId="5D860CCF">
            <wp:extent cx="5816283" cy="3906464"/>
            <wp:effectExtent l="0" t="0" r="635" b="5715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70" cy="392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649E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1292F5C4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容器集群创建完成后，就可以采用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命令，像使用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一样使用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集群创建容器了。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</w:p>
    <w:p w14:paraId="2AEB170D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35"/>
          <w:szCs w:val="35"/>
        </w:rPr>
      </w:pPr>
      <w:r>
        <w:rPr>
          <w:rFonts w:ascii="Helvetica Neue" w:hAnsi="Helvetica Neue" w:cs="Helvetica Neue"/>
          <w:color w:val="535353"/>
          <w:kern w:val="0"/>
          <w:sz w:val="35"/>
          <w:szCs w:val="35"/>
        </w:rPr>
        <w:t>服务发现</w:t>
      </w:r>
    </w:p>
    <w:p w14:paraId="17E02611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服务发现，在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中主要用于节点发现，每一个节点上的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Agent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会将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docker-egine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IP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端口注册到服务发现系统中。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Manager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会从服务发现模块中读取节点信息。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中服务发现支持已下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3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种类型的后端：</w:t>
      </w:r>
    </w:p>
    <w:p w14:paraId="0D211393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48F8A71F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第一种，是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hosted discovery service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Hub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提供的服务发现服务，需要连接外网访问。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</w:p>
    <w:p w14:paraId="06303D5C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03AEB7E2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第二种，是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KV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分布式存储系统，现在已支持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etcd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、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ZooKeeper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、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Consul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三种。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</w:p>
    <w:p w14:paraId="60D11B30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510CE238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第三种，是静态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IP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。可以使用本地文件或者直接指定节点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IP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，这种方式不需要启动额外使用其他组件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一般在调试中会使用到。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</w:p>
    <w:p w14:paraId="764F59C1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35"/>
          <w:szCs w:val="35"/>
        </w:rPr>
      </w:pPr>
      <w:r>
        <w:rPr>
          <w:rFonts w:ascii="Helvetica Neue" w:hAnsi="Helvetica Neue" w:cs="Helvetica Neue"/>
          <w:color w:val="535353"/>
          <w:kern w:val="0"/>
          <w:sz w:val="35"/>
          <w:szCs w:val="35"/>
        </w:rPr>
        <w:t>Scheduler</w:t>
      </w:r>
    </w:p>
    <w:p w14:paraId="5D333207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调度模块主要用户容器创建时，选择一个最优节点。在选择最优节点过程中，分为了两个阶段：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</w:p>
    <w:p w14:paraId="10132C8F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第一个阶段，是过滤。根据条件过滤出符合要求的节点，过滤器有以下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5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种：</w:t>
      </w:r>
    </w:p>
    <w:p w14:paraId="4AA120A6" w14:textId="77777777" w:rsidR="001E2612" w:rsidRDefault="001E2612" w:rsidP="001E261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Constraints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，约束过滤器，可以根据当前操作系统类型、内核版本、存储类型等条件进行过滤，当然也可以自定义约束，在启动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Daemon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的时候，通过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Label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来指定当前主机所具有的特点。</w:t>
      </w:r>
    </w:p>
    <w:p w14:paraId="226E4AB6" w14:textId="77777777" w:rsidR="001E2612" w:rsidRDefault="001E2612" w:rsidP="001E261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Affnity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，亲和性过滤器，支持容器亲和性和镜像亲和性，比如一个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web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应用，我想将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DB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容器和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Web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容器放在一起，就可以通过这个过滤器来实现。</w:t>
      </w:r>
    </w:p>
    <w:p w14:paraId="7C34E9C0" w14:textId="77777777" w:rsidR="001E2612" w:rsidRDefault="001E2612" w:rsidP="001E261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Dependency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，依赖过滤器。如果在创建容器的时候使用了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--volume-from/--link/--net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某个容器，则创建的容器会和依赖的容器在同一个节点上。</w:t>
      </w:r>
    </w:p>
    <w:p w14:paraId="14F86F73" w14:textId="77777777" w:rsidR="001E2612" w:rsidRDefault="001E2612" w:rsidP="001E261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Health filter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，会根据节点状态进行过滤，会去除故障节点。</w:t>
      </w:r>
    </w:p>
    <w:p w14:paraId="19D85CA1" w14:textId="77777777" w:rsidR="001E2612" w:rsidRDefault="001E2612" w:rsidP="001E261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Ports filter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，会根据端口的使用情况过滤。</w:t>
      </w:r>
    </w:p>
    <w:p w14:paraId="1C665BC4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1DDB286D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调度的第二个阶段是根据策略选择一个最优节点。有以下三种策略：</w:t>
      </w:r>
    </w:p>
    <w:p w14:paraId="7BAA963D" w14:textId="77777777" w:rsidR="001E2612" w:rsidRDefault="001E2612" w:rsidP="001E2612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Binpack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，在同等条件下，选择资源使用最多的节点，通过这一个策略，可以将容器聚集起来。</w:t>
      </w:r>
    </w:p>
    <w:p w14:paraId="5A52AEA6" w14:textId="77777777" w:rsidR="001E2612" w:rsidRDefault="001E2612" w:rsidP="001E2612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Spread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，在同等条件下，选择资源使用最少的节点，通过这一个策略，可以将容器均匀分布在每一个节点上。</w:t>
      </w:r>
    </w:p>
    <w:p w14:paraId="31030653" w14:textId="77777777" w:rsidR="001E2612" w:rsidRDefault="001E2612" w:rsidP="001E2612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Random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，随机选择一个节点。</w:t>
      </w:r>
    </w:p>
    <w:p w14:paraId="5C1666D5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6273DA8F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35"/>
          <w:szCs w:val="35"/>
        </w:rPr>
      </w:pPr>
      <w:r>
        <w:rPr>
          <w:rFonts w:ascii="Helvetica Neue" w:hAnsi="Helvetica Neue" w:cs="Helvetica Neue"/>
          <w:color w:val="535353"/>
          <w:kern w:val="0"/>
          <w:sz w:val="35"/>
          <w:szCs w:val="35"/>
        </w:rPr>
        <w:t>Leadership</w:t>
      </w:r>
    </w:p>
    <w:p w14:paraId="11949058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Leadership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模块，这个模块主要用来提供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Manager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自身的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HA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</w:p>
    <w:p w14:paraId="0B724522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134A99"/>
          <w:kern w:val="0"/>
          <w:sz w:val="28"/>
          <w:szCs w:val="28"/>
        </w:rPr>
        <w:drawing>
          <wp:inline distT="0" distB="0" distL="0" distR="0" wp14:anchorId="7AA65569" wp14:editId="5A2792C8">
            <wp:extent cx="5397701" cy="3682736"/>
            <wp:effectExtent l="0" t="0" r="0" b="635"/>
            <wp:docPr id="2" name="图片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92" cy="369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CF91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6771B993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为了防止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Manager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单点故障，引入了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HA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机制，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 Manager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自身是无状态的，所以还是很容易实现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HA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实现过程中采用主备方式，当主节点故障以后，会从新选主提供服务，选主过程中采用分布式锁实现，现在支持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etcd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、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ZooKeeper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、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Consul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三种类型的分布式存储，用来提供分布式锁。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当备节点收到消息后，会将消息转发给主节点。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</w:p>
    <w:p w14:paraId="10E93CAF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5EC9B7D9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以上就是框架中各个模块的相关介绍，下来和大家一起再看一下，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与周边项目的集成。</w:t>
      </w:r>
    </w:p>
    <w:p w14:paraId="7B9EFB76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1D21D2D5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首先看一下，与三剑客之间的集成。</w:t>
      </w:r>
    </w:p>
    <w:p w14:paraId="35A1FDB0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Swarm</w:t>
      </w: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与周边项目集成</w:t>
      </w:r>
    </w:p>
    <w:p w14:paraId="228E0748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三剑客是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公司去年底发布的三个项目，这三者是可以紧密协作的。可以看一下这张图：</w:t>
      </w:r>
    </w:p>
    <w:p w14:paraId="3DBA0D6E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bookmarkStart w:id="0" w:name="_GoBack"/>
      <w:r>
        <w:rPr>
          <w:rFonts w:ascii="Helvetica Neue" w:hAnsi="Helvetica Neue" w:cs="Helvetica Neue"/>
          <w:noProof/>
          <w:color w:val="134A99"/>
          <w:kern w:val="0"/>
          <w:sz w:val="28"/>
          <w:szCs w:val="28"/>
        </w:rPr>
        <w:drawing>
          <wp:inline distT="0" distB="0" distL="0" distR="0" wp14:anchorId="3B36E364" wp14:editId="43BE39E9">
            <wp:extent cx="5490806" cy="3617539"/>
            <wp:effectExtent l="0" t="0" r="0" b="0"/>
            <wp:docPr id="1" name="图片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723" cy="36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A1F840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51BD6712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最下面是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Machine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，通过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Machine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可以在不同云平台上创建出包含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-engine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的主机。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Machine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通过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driver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机制，目前支持多个平台的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docker-egine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环境的部署，比如亚马逊、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OpenStack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等。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Docker Engine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创建完以后，就该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上场了，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将每一个主机上的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docker-egnine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管理起来，对外提供容器集群服务。最上面是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Compose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项目，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Compose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项目主要用来提供基于容器的应用的编排。用户通过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yml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文件描述由多个容器组成的应用，然后由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Compose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解析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yml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，调用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 API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，在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集群上创建出对应的容器。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</w:p>
    <w:p w14:paraId="6A2803BD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</w:p>
    <w:p w14:paraId="1C246093" w14:textId="77777777" w:rsidR="001E2612" w:rsidRDefault="001E2612" w:rsidP="001E261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我们知道现在围绕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Docker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已经产生了很大的一个生态圈。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因此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不仅在和自家兄弟集成，也能积极和周边的一些项目集成。比如，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现在已经可以和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Mesos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进行集成。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Swarm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与</w:t>
      </w:r>
      <w:proofErr w:type="spellStart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Mesos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集成时，也是以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Framework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方式集成，实现了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Framework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所需的接口。这个大特性处在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experiment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阶段。</w:t>
      </w:r>
    </w:p>
    <w:p w14:paraId="3A99A4FE" w14:textId="77777777" w:rsidR="00AC4A46" w:rsidRDefault="00AC4A46"/>
    <w:sectPr w:rsidR="00AC4A46" w:rsidSect="00280E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12"/>
    <w:rsid w:val="001E2612"/>
    <w:rsid w:val="0038334A"/>
    <w:rsid w:val="00A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D2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kerone.com/uploads/article/20150908/6290a7079c6505b6cb4978802846ab5a.JPG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dockerone.com/uploads/article/20150908/58074f17fc5aeaf39cc985d38b807c11.JPG" TargetMode="External"/><Relationship Id="rId14" Type="http://schemas.openxmlformats.org/officeDocument/2006/relationships/image" Target="media/image5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kerone.com/uploads/article/20150908/dfc9566b84ce7ca9a2e60c3d6542178e.JPG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dockerone.com/uploads/article/20150908/11f6d762768d27db4553924173c83adb.JPG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dockerone.com/uploads/article/20150908/7b9d0aa76737467b2abfa12341f2221e.JPG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457</Words>
  <Characters>2605</Characters>
  <Application>Microsoft Macintosh Word</Application>
  <DocSecurity>0</DocSecurity>
  <Lines>21</Lines>
  <Paragraphs>6</Paragraphs>
  <ScaleCrop>false</ScaleCrop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18001178225@163.com</dc:creator>
  <cp:keywords/>
  <dc:description/>
  <cp:lastModifiedBy>18001178225@163.com</cp:lastModifiedBy>
  <cp:revision>1</cp:revision>
  <dcterms:created xsi:type="dcterms:W3CDTF">2018-01-11T00:26:00Z</dcterms:created>
  <dcterms:modified xsi:type="dcterms:W3CDTF">2018-01-11T00:29:00Z</dcterms:modified>
</cp:coreProperties>
</file>